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F03D0" w14:textId="77777777" w:rsidR="00631AF3" w:rsidRPr="006E6ABA" w:rsidRDefault="00064E30" w:rsidP="00631AF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ABA">
        <w:rPr>
          <w:rFonts w:ascii="Times New Roman" w:hAnsi="Times New Roman" w:cs="Times New Roman"/>
          <w:b/>
          <w:sz w:val="24"/>
          <w:szCs w:val="24"/>
        </w:rPr>
        <w:t>Erin Trolley</w:t>
      </w:r>
    </w:p>
    <w:p w14:paraId="76522C82" w14:textId="77777777" w:rsidR="00064E30" w:rsidRPr="006E6ABA" w:rsidRDefault="00064E30" w:rsidP="00631AF3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1897 Mapleridge Dr.</w:t>
      </w:r>
      <w:r w:rsidR="00631AF3" w:rsidRPr="006E6ABA">
        <w:rPr>
          <w:rFonts w:ascii="Times New Roman" w:hAnsi="Times New Roman" w:cs="Times New Roman"/>
          <w:sz w:val="24"/>
          <w:szCs w:val="24"/>
        </w:rPr>
        <w:t xml:space="preserve"> </w:t>
      </w:r>
      <w:r w:rsidRPr="006E6ABA">
        <w:rPr>
          <w:rFonts w:ascii="Times New Roman" w:hAnsi="Times New Roman" w:cs="Times New Roman"/>
          <w:sz w:val="24"/>
          <w:szCs w:val="24"/>
        </w:rPr>
        <w:t>Peterborough, On</w:t>
      </w:r>
      <w:r w:rsidR="00631AF3" w:rsidRPr="006E6ABA">
        <w:rPr>
          <w:rFonts w:ascii="Times New Roman" w:hAnsi="Times New Roman" w:cs="Times New Roman"/>
          <w:sz w:val="24"/>
          <w:szCs w:val="24"/>
        </w:rPr>
        <w:t xml:space="preserve">, </w:t>
      </w:r>
      <w:r w:rsidRPr="006E6ABA">
        <w:rPr>
          <w:rFonts w:ascii="Times New Roman" w:hAnsi="Times New Roman" w:cs="Times New Roman"/>
          <w:sz w:val="24"/>
          <w:szCs w:val="24"/>
        </w:rPr>
        <w:t>K9K 1R1</w:t>
      </w:r>
    </w:p>
    <w:p w14:paraId="49827149" w14:textId="058380B7" w:rsidR="00631AF3" w:rsidRDefault="00714336" w:rsidP="00631AF3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 w:rsidR="00631AF3" w:rsidRPr="006E6A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(705) 760 9622</w:t>
      </w:r>
    </w:p>
    <w:p w14:paraId="08ECF311" w14:textId="0535841C" w:rsidR="00714336" w:rsidRPr="006E6ABA" w:rsidRDefault="00714336" w:rsidP="00631AF3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(705) 559 7441</w:t>
      </w:r>
    </w:p>
    <w:p w14:paraId="2C40D350" w14:textId="77777777" w:rsidR="00064E30" w:rsidRPr="006E6ABA" w:rsidRDefault="00631AF3" w:rsidP="00631AF3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 xml:space="preserve">Email: </w:t>
      </w:r>
      <w:r w:rsidR="00052F25" w:rsidRPr="006E6ABA">
        <w:rPr>
          <w:rFonts w:ascii="Times New Roman" w:hAnsi="Times New Roman" w:cs="Times New Roman"/>
          <w:sz w:val="24"/>
          <w:szCs w:val="24"/>
        </w:rPr>
        <w:t>erintrolley@trentu.ca</w:t>
      </w:r>
    </w:p>
    <w:p w14:paraId="4DF77D14" w14:textId="77777777" w:rsidR="00631AF3" w:rsidRPr="006E6ABA" w:rsidRDefault="00631AF3" w:rsidP="00631AF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63A04" w14:textId="77777777" w:rsidR="00064E30" w:rsidRPr="006E6ABA" w:rsidRDefault="00064E30" w:rsidP="00EE030A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ABA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14:paraId="7A6C6572" w14:textId="2B1C76DD" w:rsidR="00064E30" w:rsidRPr="006E6ABA" w:rsidRDefault="00EE030A" w:rsidP="00EE030A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 xml:space="preserve">To obtain a </w:t>
      </w:r>
      <w:r w:rsidR="00C01141">
        <w:rPr>
          <w:rFonts w:ascii="Times New Roman" w:hAnsi="Times New Roman" w:cs="Times New Roman"/>
          <w:sz w:val="24"/>
          <w:szCs w:val="24"/>
        </w:rPr>
        <w:t>serving position</w:t>
      </w:r>
    </w:p>
    <w:p w14:paraId="2B7CB6E2" w14:textId="77777777" w:rsidR="00064E30" w:rsidRPr="006E6ABA" w:rsidRDefault="00064E30" w:rsidP="00631AF3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80C84D" w14:textId="77777777" w:rsidR="00064E30" w:rsidRPr="006E6ABA" w:rsidRDefault="00064E30" w:rsidP="00631AF3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ABA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699127C2" w14:textId="16CF5418" w:rsidR="00052F25" w:rsidRDefault="00C01141" w:rsidP="00631AF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Science, </w:t>
      </w:r>
      <w:r w:rsidR="007B0349">
        <w:rPr>
          <w:rFonts w:ascii="Times New Roman" w:hAnsi="Times New Roman" w:cs="Times New Roman"/>
          <w:sz w:val="24"/>
          <w:szCs w:val="24"/>
        </w:rPr>
        <w:t xml:space="preserve">Honours </w:t>
      </w:r>
      <w:r>
        <w:rPr>
          <w:rFonts w:ascii="Times New Roman" w:hAnsi="Times New Roman" w:cs="Times New Roman"/>
          <w:sz w:val="24"/>
          <w:szCs w:val="24"/>
        </w:rPr>
        <w:t>Bio</w:t>
      </w:r>
      <w:r w:rsidR="007B0349">
        <w:rPr>
          <w:rFonts w:ascii="Times New Roman" w:hAnsi="Times New Roman" w:cs="Times New Roman"/>
          <w:sz w:val="24"/>
          <w:szCs w:val="24"/>
        </w:rPr>
        <w:t>log</w:t>
      </w:r>
      <w:r w:rsidR="00714336">
        <w:rPr>
          <w:rFonts w:ascii="Times New Roman" w:hAnsi="Times New Roman" w:cs="Times New Roman"/>
          <w:sz w:val="24"/>
          <w:szCs w:val="24"/>
        </w:rPr>
        <w:t>y Degree anticipated May 2016</w:t>
      </w:r>
    </w:p>
    <w:p w14:paraId="1C8CC2CD" w14:textId="77777777" w:rsidR="00714336" w:rsidRDefault="00714336" w:rsidP="00631AF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Trent University</w:t>
      </w:r>
    </w:p>
    <w:p w14:paraId="2298C00C" w14:textId="4EC665EE" w:rsidR="00714336" w:rsidRDefault="00714336" w:rsidP="00631AF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Peterborough, Ontario</w:t>
      </w:r>
      <w:r w:rsidR="00125964">
        <w:rPr>
          <w:rFonts w:ascii="Times New Roman" w:hAnsi="Times New Roman" w:cs="Times New Roman"/>
          <w:sz w:val="24"/>
          <w:szCs w:val="24"/>
        </w:rPr>
        <w:t>, Canada</w:t>
      </w:r>
    </w:p>
    <w:p w14:paraId="5F79628B" w14:textId="77777777" w:rsidR="00125964" w:rsidRPr="006E6ABA" w:rsidRDefault="00125964" w:rsidP="00631AF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CF889" w14:textId="77777777" w:rsidR="00052F25" w:rsidRPr="006E6ABA" w:rsidRDefault="00052F25" w:rsidP="00631AF3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ABA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19984836" w14:textId="6F9F8C85" w:rsidR="00052F25" w:rsidRPr="00714336" w:rsidRDefault="00052F25" w:rsidP="00052F2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14336">
        <w:rPr>
          <w:rFonts w:ascii="Times New Roman" w:hAnsi="Times New Roman" w:cs="Times New Roman"/>
          <w:sz w:val="24"/>
          <w:szCs w:val="24"/>
        </w:rPr>
        <w:t>American Eagle Out</w:t>
      </w:r>
      <w:r w:rsidR="001402FD">
        <w:rPr>
          <w:rFonts w:ascii="Times New Roman" w:hAnsi="Times New Roman" w:cs="Times New Roman"/>
          <w:sz w:val="24"/>
          <w:szCs w:val="24"/>
        </w:rPr>
        <w:t>fitters, Peterborough, ON</w:t>
      </w:r>
      <w:r w:rsidR="001402FD">
        <w:rPr>
          <w:rFonts w:ascii="Times New Roman" w:hAnsi="Times New Roman" w:cs="Times New Roman"/>
          <w:sz w:val="24"/>
          <w:szCs w:val="24"/>
        </w:rPr>
        <w:tab/>
      </w:r>
      <w:r w:rsidR="001402FD">
        <w:rPr>
          <w:rFonts w:ascii="Times New Roman" w:hAnsi="Times New Roman" w:cs="Times New Roman"/>
          <w:sz w:val="24"/>
          <w:szCs w:val="24"/>
        </w:rPr>
        <w:tab/>
      </w:r>
      <w:r w:rsidR="001402FD">
        <w:rPr>
          <w:rFonts w:ascii="Times New Roman" w:hAnsi="Times New Roman" w:cs="Times New Roman"/>
          <w:sz w:val="24"/>
          <w:szCs w:val="24"/>
        </w:rPr>
        <w:tab/>
        <w:t>2010</w:t>
      </w:r>
      <w:r w:rsidRPr="00714336">
        <w:rPr>
          <w:rFonts w:ascii="Times New Roman" w:hAnsi="Times New Roman" w:cs="Times New Roman"/>
          <w:sz w:val="24"/>
          <w:szCs w:val="24"/>
        </w:rPr>
        <w:t xml:space="preserve"> to present</w:t>
      </w:r>
    </w:p>
    <w:p w14:paraId="0216F44C" w14:textId="77777777" w:rsidR="00052F25" w:rsidRPr="00714336" w:rsidRDefault="00052F25" w:rsidP="00052F25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14336">
        <w:rPr>
          <w:rFonts w:ascii="Times New Roman" w:hAnsi="Times New Roman" w:cs="Times New Roman"/>
          <w:sz w:val="24"/>
          <w:szCs w:val="24"/>
        </w:rPr>
        <w:t>Part time sales associate</w:t>
      </w:r>
    </w:p>
    <w:p w14:paraId="45A6AF52" w14:textId="5ECF9DAE" w:rsidR="00052F25" w:rsidRPr="00714336" w:rsidRDefault="00052F25" w:rsidP="00052F25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14336">
        <w:rPr>
          <w:rFonts w:ascii="Times New Roman" w:hAnsi="Times New Roman" w:cs="Times New Roman"/>
          <w:sz w:val="24"/>
          <w:szCs w:val="24"/>
        </w:rPr>
        <w:t xml:space="preserve">Denim Expert </w:t>
      </w:r>
      <w:r w:rsidR="00C01141">
        <w:rPr>
          <w:rFonts w:ascii="Times New Roman" w:hAnsi="Times New Roman" w:cs="Times New Roman"/>
          <w:sz w:val="24"/>
          <w:szCs w:val="24"/>
        </w:rPr>
        <w:t>and Stylist</w:t>
      </w:r>
    </w:p>
    <w:p w14:paraId="69FEBB79" w14:textId="2FDD6C44" w:rsidR="00714336" w:rsidRDefault="00714336" w:rsidP="00052F25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14336">
        <w:rPr>
          <w:rFonts w:ascii="Times New Roman" w:hAnsi="Times New Roman" w:cs="Times New Roman"/>
          <w:sz w:val="24"/>
          <w:szCs w:val="24"/>
        </w:rPr>
        <w:t>Trained new employee’s</w:t>
      </w:r>
    </w:p>
    <w:p w14:paraId="7C9A2ABC" w14:textId="77777777" w:rsidR="00C01141" w:rsidRDefault="00C01141" w:rsidP="00C0114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141">
        <w:rPr>
          <w:rFonts w:ascii="Times New Roman" w:hAnsi="Times New Roman" w:cs="Times New Roman"/>
          <w:sz w:val="24"/>
          <w:szCs w:val="24"/>
        </w:rPr>
        <w:t>Musicounts</w:t>
      </w:r>
      <w:proofErr w:type="spellEnd"/>
      <w:r w:rsidRPr="00C01141">
        <w:rPr>
          <w:rFonts w:ascii="Times New Roman" w:hAnsi="Times New Roman" w:cs="Times New Roman"/>
          <w:sz w:val="24"/>
          <w:szCs w:val="24"/>
        </w:rPr>
        <w:tab/>
      </w:r>
      <w:r w:rsidRPr="00C01141">
        <w:rPr>
          <w:rFonts w:ascii="Times New Roman" w:hAnsi="Times New Roman" w:cs="Times New Roman"/>
          <w:sz w:val="24"/>
          <w:szCs w:val="24"/>
        </w:rPr>
        <w:tab/>
      </w:r>
      <w:r w:rsidRPr="00C01141">
        <w:rPr>
          <w:rFonts w:ascii="Times New Roman" w:hAnsi="Times New Roman" w:cs="Times New Roman"/>
          <w:sz w:val="24"/>
          <w:szCs w:val="24"/>
        </w:rPr>
        <w:tab/>
      </w:r>
      <w:r w:rsidRPr="00C01141">
        <w:rPr>
          <w:rFonts w:ascii="Times New Roman" w:hAnsi="Times New Roman" w:cs="Times New Roman"/>
          <w:sz w:val="24"/>
          <w:szCs w:val="24"/>
        </w:rPr>
        <w:tab/>
      </w:r>
      <w:r w:rsidRPr="00C01141">
        <w:rPr>
          <w:rFonts w:ascii="Times New Roman" w:hAnsi="Times New Roman" w:cs="Times New Roman"/>
          <w:sz w:val="24"/>
          <w:szCs w:val="24"/>
        </w:rPr>
        <w:tab/>
      </w:r>
      <w:r w:rsidRPr="00C01141">
        <w:rPr>
          <w:rFonts w:ascii="Times New Roman" w:hAnsi="Times New Roman" w:cs="Times New Roman"/>
          <w:sz w:val="24"/>
          <w:szCs w:val="24"/>
        </w:rPr>
        <w:tab/>
      </w:r>
      <w:r w:rsidRPr="00C01141">
        <w:rPr>
          <w:rFonts w:ascii="Times New Roman" w:hAnsi="Times New Roman" w:cs="Times New Roman"/>
          <w:sz w:val="24"/>
          <w:szCs w:val="24"/>
        </w:rPr>
        <w:tab/>
      </w:r>
      <w:r w:rsidRPr="00C01141">
        <w:rPr>
          <w:rFonts w:ascii="Times New Roman" w:hAnsi="Times New Roman" w:cs="Times New Roman"/>
          <w:sz w:val="24"/>
          <w:szCs w:val="24"/>
        </w:rPr>
        <w:tab/>
        <w:t>2013 to present</w:t>
      </w:r>
    </w:p>
    <w:p w14:paraId="075A52DB" w14:textId="36027E82" w:rsidR="00C01141" w:rsidRDefault="00C01141" w:rsidP="00C0114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VIP Bartender at Boots and Hearts country music festival</w:t>
      </w:r>
    </w:p>
    <w:p w14:paraId="145B40E6" w14:textId="14D6EAD3" w:rsidR="00C01141" w:rsidRDefault="00C01141" w:rsidP="00C0114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Opened and served canned beverages</w:t>
      </w:r>
    </w:p>
    <w:p w14:paraId="0BD566D7" w14:textId="5971CB90" w:rsidR="00C01141" w:rsidRDefault="00C01141" w:rsidP="00C0114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bar and VIP area</w:t>
      </w:r>
    </w:p>
    <w:p w14:paraId="2BDD0767" w14:textId="4B0A6FA6" w:rsidR="00C01141" w:rsidRDefault="00C01141" w:rsidP="00C0114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VIP area was free of empty cans and garbage</w:t>
      </w:r>
    </w:p>
    <w:p w14:paraId="2AD9E64D" w14:textId="3E79484C" w:rsidR="007B0349" w:rsidRDefault="007B0349" w:rsidP="007B034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Loop Agency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Summer 2014</w:t>
      </w:r>
    </w:p>
    <w:p w14:paraId="2F1DF3D3" w14:textId="3F87D3A9" w:rsidR="007B0349" w:rsidRDefault="007B0349" w:rsidP="007B0349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Bartender for Carlsberg/Somersby at Toronto Festival of Beer</w:t>
      </w:r>
    </w:p>
    <w:p w14:paraId="59C040EE" w14:textId="383051EB" w:rsidR="007B0349" w:rsidRDefault="007B0349" w:rsidP="007B0349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Poured beers and ciders from tap</w:t>
      </w:r>
    </w:p>
    <w:p w14:paraId="58CFD522" w14:textId="1732A36E" w:rsidR="007B0349" w:rsidRPr="007B0349" w:rsidRDefault="007B0349" w:rsidP="007B0349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customers with brand information</w:t>
      </w:r>
    </w:p>
    <w:p w14:paraId="6028261C" w14:textId="77777777" w:rsidR="00C01141" w:rsidRPr="006E6ABA" w:rsidRDefault="00C01141" w:rsidP="00C0114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Apollo Grill, Peterborough, ON</w:t>
      </w:r>
      <w:r w:rsidRPr="006E6ABA">
        <w:rPr>
          <w:rFonts w:ascii="Times New Roman" w:hAnsi="Times New Roman" w:cs="Times New Roman"/>
          <w:sz w:val="24"/>
          <w:szCs w:val="24"/>
        </w:rPr>
        <w:tab/>
      </w:r>
      <w:r w:rsidRPr="006E6ABA">
        <w:rPr>
          <w:rFonts w:ascii="Times New Roman" w:hAnsi="Times New Roman" w:cs="Times New Roman"/>
          <w:sz w:val="24"/>
          <w:szCs w:val="24"/>
        </w:rPr>
        <w:tab/>
      </w:r>
      <w:r w:rsidRPr="006E6ABA">
        <w:rPr>
          <w:rFonts w:ascii="Times New Roman" w:hAnsi="Times New Roman" w:cs="Times New Roman"/>
          <w:sz w:val="24"/>
          <w:szCs w:val="24"/>
        </w:rPr>
        <w:tab/>
      </w:r>
      <w:r w:rsidRPr="006E6ABA">
        <w:rPr>
          <w:rFonts w:ascii="Times New Roman" w:hAnsi="Times New Roman" w:cs="Times New Roman"/>
          <w:sz w:val="24"/>
          <w:szCs w:val="24"/>
        </w:rPr>
        <w:tab/>
      </w:r>
      <w:r w:rsidRPr="006E6ABA">
        <w:rPr>
          <w:rFonts w:ascii="Times New Roman" w:hAnsi="Times New Roman" w:cs="Times New Roman"/>
          <w:sz w:val="24"/>
          <w:szCs w:val="24"/>
        </w:rPr>
        <w:tab/>
        <w:t xml:space="preserve">2012 to </w:t>
      </w:r>
      <w:r>
        <w:rPr>
          <w:rFonts w:ascii="Times New Roman" w:hAnsi="Times New Roman" w:cs="Times New Roman"/>
          <w:sz w:val="24"/>
          <w:szCs w:val="24"/>
        </w:rPr>
        <w:t>2014</w:t>
      </w:r>
    </w:p>
    <w:p w14:paraId="7F4AEF49" w14:textId="77777777" w:rsidR="00C01141" w:rsidRPr="00714336" w:rsidRDefault="00C01141" w:rsidP="00C01141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14336">
        <w:rPr>
          <w:rFonts w:ascii="Times New Roman" w:hAnsi="Times New Roman" w:cs="Times New Roman"/>
          <w:sz w:val="24"/>
          <w:szCs w:val="24"/>
        </w:rPr>
        <w:t>Part time server, hostess, expediter, busser</w:t>
      </w:r>
    </w:p>
    <w:p w14:paraId="78CAD208" w14:textId="77777777" w:rsidR="00C01141" w:rsidRPr="00714336" w:rsidRDefault="00C01141" w:rsidP="00C0114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lang w:val="en-US"/>
        </w:rPr>
      </w:pPr>
      <w:r w:rsidRPr="00714336">
        <w:rPr>
          <w:rFonts w:ascii="Times New Roman" w:hAnsi="Times New Roman" w:cs="Times New Roman"/>
          <w:color w:val="262626"/>
          <w:sz w:val="24"/>
          <w:szCs w:val="24"/>
          <w:lang w:val="en-US"/>
        </w:rPr>
        <w:t>Created customer base and close relationships with patrons of restaurant</w:t>
      </w:r>
    </w:p>
    <w:p w14:paraId="17E86955" w14:textId="77777777" w:rsidR="00C01141" w:rsidRPr="00714336" w:rsidRDefault="00C01141" w:rsidP="00C0114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lang w:val="en-US"/>
        </w:rPr>
      </w:pPr>
      <w:r w:rsidRPr="00714336">
        <w:rPr>
          <w:rFonts w:ascii="Times New Roman" w:hAnsi="Times New Roman" w:cs="Times New Roman"/>
          <w:color w:val="262626"/>
          <w:sz w:val="24"/>
          <w:szCs w:val="24"/>
          <w:lang w:val="en-US"/>
        </w:rPr>
        <w:t>Provided prompt service while taking orders, serving food and closing the check</w:t>
      </w:r>
    </w:p>
    <w:p w14:paraId="69C96BF4" w14:textId="18ADAF4D" w:rsidR="00C01141" w:rsidRDefault="00C01141" w:rsidP="00C01141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14336">
        <w:rPr>
          <w:rFonts w:ascii="Times New Roman" w:hAnsi="Times New Roman" w:cs="Times New Roman"/>
          <w:sz w:val="24"/>
          <w:szCs w:val="24"/>
        </w:rPr>
        <w:t xml:space="preserve">Trained new employee’s </w:t>
      </w:r>
      <w:r w:rsidR="007B0349">
        <w:rPr>
          <w:rFonts w:ascii="Times New Roman" w:hAnsi="Times New Roman" w:cs="Times New Roman"/>
          <w:sz w:val="24"/>
          <w:szCs w:val="24"/>
        </w:rPr>
        <w:tab/>
      </w:r>
      <w:r w:rsidR="007B0349">
        <w:rPr>
          <w:rFonts w:ascii="Times New Roman" w:hAnsi="Times New Roman" w:cs="Times New Roman"/>
          <w:sz w:val="24"/>
          <w:szCs w:val="24"/>
        </w:rPr>
        <w:tab/>
      </w:r>
      <w:r w:rsidR="007B0349">
        <w:rPr>
          <w:rFonts w:ascii="Times New Roman" w:hAnsi="Times New Roman" w:cs="Times New Roman"/>
          <w:sz w:val="24"/>
          <w:szCs w:val="24"/>
        </w:rPr>
        <w:tab/>
      </w:r>
      <w:r w:rsidR="007B0349">
        <w:rPr>
          <w:rFonts w:ascii="Times New Roman" w:hAnsi="Times New Roman" w:cs="Times New Roman"/>
          <w:sz w:val="24"/>
          <w:szCs w:val="24"/>
        </w:rPr>
        <w:tab/>
      </w:r>
      <w:r w:rsidR="007B0349">
        <w:rPr>
          <w:rFonts w:ascii="Times New Roman" w:hAnsi="Times New Roman" w:cs="Times New Roman"/>
          <w:sz w:val="24"/>
          <w:szCs w:val="24"/>
        </w:rPr>
        <w:tab/>
      </w:r>
    </w:p>
    <w:p w14:paraId="199CA644" w14:textId="77777777" w:rsidR="007B0349" w:rsidRDefault="007B0349" w:rsidP="007B0349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0B989" w14:textId="77777777" w:rsidR="007B0349" w:rsidRPr="007B0349" w:rsidRDefault="007B0349" w:rsidP="007B0349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B7DF4" w14:textId="77777777" w:rsidR="007B0349" w:rsidRPr="007B0349" w:rsidRDefault="007B0349" w:rsidP="007B0349">
      <w:pPr>
        <w:spacing w:before="12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B0349">
        <w:rPr>
          <w:rFonts w:ascii="Times New Roman" w:hAnsi="Times New Roman" w:cs="Times New Roman"/>
          <w:sz w:val="24"/>
          <w:szCs w:val="24"/>
        </w:rPr>
        <w:t>… Page 2</w:t>
      </w:r>
    </w:p>
    <w:p w14:paraId="721ECE90" w14:textId="77777777" w:rsidR="007B0349" w:rsidRPr="006E6ABA" w:rsidRDefault="007B0349" w:rsidP="007B0349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ABA">
        <w:rPr>
          <w:rFonts w:ascii="Times New Roman" w:hAnsi="Times New Roman" w:cs="Times New Roman"/>
          <w:b/>
          <w:sz w:val="24"/>
          <w:szCs w:val="24"/>
        </w:rPr>
        <w:lastRenderedPageBreak/>
        <w:t>Page 2 Erin Trolley</w:t>
      </w:r>
    </w:p>
    <w:p w14:paraId="03C8506A" w14:textId="77777777" w:rsidR="007B0349" w:rsidRPr="007B0349" w:rsidRDefault="007B0349" w:rsidP="007B034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5A1B8" w14:textId="7C4B62AE" w:rsidR="00C01141" w:rsidRDefault="00C01141" w:rsidP="00C0114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Muskoka Brewery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Summer 2013</w:t>
      </w:r>
    </w:p>
    <w:p w14:paraId="3846D252" w14:textId="77777777" w:rsidR="00C01141" w:rsidRDefault="00C01141" w:rsidP="00C0114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Bartender at Lindsay </w:t>
      </w:r>
      <w:proofErr w:type="spellStart"/>
      <w:r>
        <w:rPr>
          <w:rFonts w:ascii="Times New Roman" w:hAnsi="Times New Roman" w:cs="Times New Roman"/>
          <w:sz w:val="24"/>
          <w:szCs w:val="24"/>
        </w:rPr>
        <w:t>Ribfest</w:t>
      </w:r>
      <w:proofErr w:type="spellEnd"/>
    </w:p>
    <w:p w14:paraId="18BC1406" w14:textId="2A557880" w:rsidR="00C01141" w:rsidRDefault="00C01141" w:rsidP="00C0114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Poured beers from tap</w:t>
      </w:r>
    </w:p>
    <w:p w14:paraId="0258F902" w14:textId="2BFC97E0" w:rsidR="00C01141" w:rsidRDefault="00C01141" w:rsidP="00C0114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customers with brand information</w:t>
      </w:r>
    </w:p>
    <w:p w14:paraId="07F41E4C" w14:textId="77777777" w:rsidR="00052F25" w:rsidRPr="006E6ABA" w:rsidRDefault="00052F25" w:rsidP="00631AF3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3B02C8" w14:textId="77777777" w:rsidR="0059103D" w:rsidRPr="006E6ABA" w:rsidRDefault="0059103D" w:rsidP="00631AF3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ABA">
        <w:rPr>
          <w:rFonts w:ascii="Times New Roman" w:hAnsi="Times New Roman" w:cs="Times New Roman"/>
          <w:b/>
          <w:sz w:val="24"/>
          <w:szCs w:val="24"/>
          <w:u w:val="single"/>
        </w:rPr>
        <w:t>Volunteer Experience</w:t>
      </w:r>
    </w:p>
    <w:p w14:paraId="70CEAB48" w14:textId="47804209" w:rsidR="00FB6F39" w:rsidRDefault="00C01141" w:rsidP="00631AF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Ambassador, Trent University </w:t>
      </w:r>
    </w:p>
    <w:p w14:paraId="22E766EC" w14:textId="72C14F07" w:rsidR="007B0349" w:rsidRDefault="007B0349" w:rsidP="00631AF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Bank and Free Market Organizer, OPIRG Peterborough</w:t>
      </w:r>
    </w:p>
    <w:p w14:paraId="1E723AF9" w14:textId="77777777" w:rsidR="00C01141" w:rsidRPr="00C01141" w:rsidRDefault="00C01141" w:rsidP="00631AF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DD01C" w14:textId="77777777" w:rsidR="0059103D" w:rsidRPr="006E6ABA" w:rsidRDefault="0059103D" w:rsidP="00631AF3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ABA">
        <w:rPr>
          <w:rFonts w:ascii="Times New Roman" w:hAnsi="Times New Roman" w:cs="Times New Roman"/>
          <w:b/>
          <w:sz w:val="24"/>
          <w:szCs w:val="24"/>
          <w:u w:val="single"/>
        </w:rPr>
        <w:t>Interests / Activities</w:t>
      </w:r>
    </w:p>
    <w:p w14:paraId="32758BD4" w14:textId="77777777" w:rsidR="0059103D" w:rsidRDefault="0059103D" w:rsidP="00631AF3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 xml:space="preserve">Member of </w:t>
      </w:r>
      <w:r w:rsidR="00052F25" w:rsidRPr="006E6ABA">
        <w:rPr>
          <w:rFonts w:ascii="Times New Roman" w:hAnsi="Times New Roman" w:cs="Times New Roman"/>
          <w:sz w:val="24"/>
          <w:szCs w:val="24"/>
        </w:rPr>
        <w:t>Trent University Varsity Rowing team</w:t>
      </w:r>
    </w:p>
    <w:p w14:paraId="7160DD14" w14:textId="2C0E3EE1" w:rsidR="00125964" w:rsidRPr="006E6ABA" w:rsidRDefault="00125964" w:rsidP="00631AF3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Trent University Varsity Lacrosse team</w:t>
      </w:r>
    </w:p>
    <w:p w14:paraId="62820CB2" w14:textId="77777777" w:rsidR="00FB6F39" w:rsidRPr="006E6ABA" w:rsidRDefault="0059103D" w:rsidP="00FB6F39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Guitar</w:t>
      </w:r>
    </w:p>
    <w:p w14:paraId="322DE9D9" w14:textId="77777777" w:rsidR="00EE030A" w:rsidRPr="00F1412F" w:rsidRDefault="00EE030A" w:rsidP="00FB6F39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Reading</w:t>
      </w:r>
    </w:p>
    <w:p w14:paraId="5E732C96" w14:textId="076D09E6" w:rsidR="00F1412F" w:rsidRPr="00714336" w:rsidRDefault="00C01141" w:rsidP="00FB6F39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Knit and crochet</w:t>
      </w:r>
    </w:p>
    <w:p w14:paraId="7DCBE899" w14:textId="77777777" w:rsidR="00714336" w:rsidRDefault="00714336" w:rsidP="00714336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E9F953" w14:textId="220ED8B2" w:rsidR="00714336" w:rsidRDefault="00714336" w:rsidP="00714336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4336">
        <w:rPr>
          <w:rFonts w:ascii="Times New Roman" w:hAnsi="Times New Roman" w:cs="Times New Roman"/>
          <w:b/>
          <w:sz w:val="24"/>
          <w:szCs w:val="24"/>
          <w:u w:val="single"/>
        </w:rPr>
        <w:t>Certifications</w:t>
      </w:r>
    </w:p>
    <w:p w14:paraId="2E9BDB97" w14:textId="0B936B93" w:rsidR="00714336" w:rsidRPr="001402FD" w:rsidRDefault="001402FD" w:rsidP="001402FD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402FD">
        <w:rPr>
          <w:rFonts w:ascii="Times New Roman" w:hAnsi="Times New Roman" w:cs="Times New Roman"/>
          <w:sz w:val="24"/>
          <w:szCs w:val="24"/>
        </w:rPr>
        <w:t>Smart Serve Certification</w:t>
      </w:r>
    </w:p>
    <w:p w14:paraId="2670F3DD" w14:textId="77777777" w:rsidR="00064E30" w:rsidRPr="006E6ABA" w:rsidRDefault="00064E30" w:rsidP="001B6C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87172" w14:textId="4434DBA9" w:rsidR="006E6ABA" w:rsidRPr="006E6ABA" w:rsidRDefault="006E6ABA" w:rsidP="001B6C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ABA">
        <w:rPr>
          <w:rFonts w:ascii="Times New Roman" w:hAnsi="Times New Roman" w:cs="Times New Roman"/>
          <w:b/>
          <w:sz w:val="24"/>
          <w:szCs w:val="24"/>
        </w:rPr>
        <w:t>References available upon request</w:t>
      </w:r>
    </w:p>
    <w:p w14:paraId="56482A71" w14:textId="77777777" w:rsidR="00064E30" w:rsidRPr="00FB6F39" w:rsidRDefault="00064E30" w:rsidP="001B6CCC">
      <w:pPr>
        <w:spacing w:after="0" w:line="240" w:lineRule="auto"/>
        <w:rPr>
          <w:rFonts w:ascii="Times New Roman" w:hAnsi="Times New Roman" w:cs="Times New Roman"/>
        </w:rPr>
      </w:pPr>
    </w:p>
    <w:p w14:paraId="299123FE" w14:textId="77777777" w:rsidR="00064E30" w:rsidRDefault="00064E30" w:rsidP="001B6CCC">
      <w:pPr>
        <w:spacing w:after="0" w:line="240" w:lineRule="auto"/>
        <w:rPr>
          <w:rFonts w:ascii="Times New Roman" w:hAnsi="Times New Roman" w:cs="Times New Roman"/>
        </w:rPr>
      </w:pPr>
    </w:p>
    <w:p w14:paraId="2C20F672" w14:textId="7D01ACEF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079B4251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6A4BDB2A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7B23CDDE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279DC845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6B18B40A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2DBFCD95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323EA0FA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27B2541D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7F51A656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7A672E38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636519A5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3895C029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63F9A9FA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646DA0F8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CC533F7" w14:textId="77777777" w:rsidR="00714336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p w14:paraId="36FE75DB" w14:textId="77777777" w:rsidR="00714336" w:rsidRPr="00FB6F39" w:rsidRDefault="00714336" w:rsidP="001B6CCC">
      <w:pPr>
        <w:spacing w:after="0" w:line="240" w:lineRule="auto"/>
        <w:rPr>
          <w:rFonts w:ascii="Times New Roman" w:hAnsi="Times New Roman" w:cs="Times New Roman"/>
        </w:rPr>
      </w:pPr>
    </w:p>
    <w:sectPr w:rsidR="00714336" w:rsidRPr="00FB6F39" w:rsidSect="00344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3E35BAD"/>
    <w:multiLevelType w:val="hybridMultilevel"/>
    <w:tmpl w:val="8568736E"/>
    <w:lvl w:ilvl="0" w:tplc="66AA176A">
      <w:start w:val="70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F2666"/>
    <w:multiLevelType w:val="hybridMultilevel"/>
    <w:tmpl w:val="4970C3A2"/>
    <w:lvl w:ilvl="0" w:tplc="FD1E00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76B1C"/>
    <w:multiLevelType w:val="hybridMultilevel"/>
    <w:tmpl w:val="A73C25B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A6511B"/>
    <w:multiLevelType w:val="hybridMultilevel"/>
    <w:tmpl w:val="941C85C8"/>
    <w:lvl w:ilvl="0" w:tplc="178CBFBE">
      <w:start w:val="70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D40B9"/>
    <w:multiLevelType w:val="hybridMultilevel"/>
    <w:tmpl w:val="F474A4EA"/>
    <w:lvl w:ilvl="0" w:tplc="44D2A9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05DEB"/>
    <w:multiLevelType w:val="hybridMultilevel"/>
    <w:tmpl w:val="C258214C"/>
    <w:lvl w:ilvl="0" w:tplc="7FC88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6B"/>
    <w:rsid w:val="00052F25"/>
    <w:rsid w:val="00064E30"/>
    <w:rsid w:val="0008426B"/>
    <w:rsid w:val="000972DE"/>
    <w:rsid w:val="00125964"/>
    <w:rsid w:val="001402FD"/>
    <w:rsid w:val="001B6CCC"/>
    <w:rsid w:val="002108F2"/>
    <w:rsid w:val="00277F77"/>
    <w:rsid w:val="0034444E"/>
    <w:rsid w:val="00517BBE"/>
    <w:rsid w:val="005442D4"/>
    <w:rsid w:val="00556E60"/>
    <w:rsid w:val="0059103D"/>
    <w:rsid w:val="00631AF3"/>
    <w:rsid w:val="00683477"/>
    <w:rsid w:val="006E10C0"/>
    <w:rsid w:val="006E6ABA"/>
    <w:rsid w:val="00700F7A"/>
    <w:rsid w:val="00714336"/>
    <w:rsid w:val="007B0349"/>
    <w:rsid w:val="007E73CA"/>
    <w:rsid w:val="008133AB"/>
    <w:rsid w:val="00941B1E"/>
    <w:rsid w:val="00A02DBF"/>
    <w:rsid w:val="00B97E65"/>
    <w:rsid w:val="00C01141"/>
    <w:rsid w:val="00C11104"/>
    <w:rsid w:val="00C16CEC"/>
    <w:rsid w:val="00C41976"/>
    <w:rsid w:val="00CC1AFA"/>
    <w:rsid w:val="00EE030A"/>
    <w:rsid w:val="00F1412F"/>
    <w:rsid w:val="00F22DC5"/>
    <w:rsid w:val="00FB6F39"/>
    <w:rsid w:val="00FC516E"/>
    <w:rsid w:val="00F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0FF42"/>
  <w15:docId w15:val="{E8029EA6-DCCC-41DF-9CC8-ACAF600F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7D1EC-F152-4C3E-9875-0CED42EE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Trolea</dc:creator>
  <cp:lastModifiedBy>Erin Trolley</cp:lastModifiedBy>
  <cp:revision>3</cp:revision>
  <cp:lastPrinted>2009-08-24T22:44:00Z</cp:lastPrinted>
  <dcterms:created xsi:type="dcterms:W3CDTF">2014-07-04T22:34:00Z</dcterms:created>
  <dcterms:modified xsi:type="dcterms:W3CDTF">2015-01-12T20:02:00Z</dcterms:modified>
</cp:coreProperties>
</file>